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b/>
          <w:sz w:val="28"/>
          <w:u w:val="single"/>
        </w:rPr>
      </w:pPr>
      <w:r>
        <w:rPr>
          <w:b/>
          <w:sz w:val="28"/>
          <w:u w:val="single"/>
        </w:rPr>
        <w:t>Rohit Dattatray Sapkal</w:t>
      </w:r>
    </w:p>
    <w:p>
      <w:pPr>
        <w:spacing w:line="276" w:lineRule="auto"/>
        <w:jc w:val="center"/>
        <w:rPr>
          <w:b/>
          <w:sz w:val="6"/>
          <w:u w:val="single"/>
        </w:rPr>
      </w:pPr>
    </w:p>
    <w:p>
      <w:pPr>
        <w:spacing w:line="276" w:lineRule="auto"/>
        <w:jc w:val="left"/>
        <w:rPr>
          <w:sz w:val="24"/>
          <w:szCs w:val="24"/>
        </w:rPr>
      </w:pPr>
      <w:r>
        <w:rPr>
          <w:rFonts w:ascii="Cambria" w:hAnsi="Cambria" w:eastAsia="Cambria" w:cs="Cambria"/>
          <w:b/>
          <w:bCs/>
          <w:sz w:val="26"/>
          <w:szCs w:val="26"/>
        </w:rPr>
        <w:t>E-mail</w:t>
      </w:r>
      <w:r>
        <w:rPr>
          <w:rFonts w:ascii="Georgia" w:hAnsi="Georgia" w:eastAsia="Georgia" w:cs="Georgia"/>
          <w:b/>
          <w:bCs/>
          <w:sz w:val="24"/>
          <w:szCs w:val="24"/>
        </w:rPr>
        <w:t>:</w:t>
      </w:r>
      <w:r>
        <w:rPr>
          <w:rFonts w:ascii="Helvetica" w:hAnsi="Helvetica" w:eastAsia="Helvetica" w:cs="Helvetica"/>
          <w:color w:val="5F6368"/>
          <w:spacing w:val="3"/>
          <w:shd w:val="clear" w:color="auto" w:fill="FFFFFF"/>
        </w:rPr>
        <w:t xml:space="preserve"> </w:t>
      </w:r>
      <w:r>
        <w:rPr>
          <w:color w:val="444746"/>
          <w:spacing w:val="2"/>
          <w:sz w:val="25"/>
          <w:szCs w:val="25"/>
          <w:shd w:val="clear" w:color="auto" w:fill="FFFFFF"/>
        </w:rPr>
        <w:t>sapkalrohit110@gmail.com</w:t>
      </w:r>
      <w:r>
        <w:rPr>
          <w:rFonts w:ascii="Helvetica" w:hAnsi="Helvetica" w:eastAsia="Helvetica" w:cs="Helvetica"/>
          <w:color w:val="5F6368"/>
          <w:spacing w:val="3"/>
          <w:shd w:val="clear" w:color="auto" w:fill="FFFFFF"/>
        </w:rPr>
        <w:tab/>
      </w:r>
      <w:r>
        <w:rPr>
          <w:rFonts w:ascii="Helvetica" w:hAnsi="Helvetica" w:eastAsia="Helvetica" w:cs="Helvetica"/>
          <w:color w:val="5F6368"/>
          <w:spacing w:val="3"/>
          <w:shd w:val="clear" w:color="auto" w:fill="FFFFFF"/>
        </w:rPr>
        <w:t xml:space="preserve">   </w:t>
      </w:r>
      <w:r>
        <w:rPr>
          <w:sz w:val="24"/>
        </w:rPr>
        <w:tab/>
      </w:r>
      <w:r>
        <w:rPr>
          <w:sz w:val="24"/>
          <w:szCs w:val="24"/>
        </w:rPr>
        <w:t xml:space="preserve">         </w:t>
      </w:r>
      <w:r>
        <w:rPr>
          <w:b/>
          <w:bCs/>
          <w:sz w:val="24"/>
          <w:szCs w:val="24"/>
        </w:rPr>
        <w:t>Mobile:</w:t>
      </w:r>
      <w:r>
        <w:rPr>
          <w:sz w:val="24"/>
          <w:szCs w:val="24"/>
        </w:rPr>
        <w:t xml:space="preserve"> </w:t>
      </w:r>
      <w:r>
        <w:rPr>
          <w:rFonts w:ascii="Palatino Linotype" w:hAnsi="Palatino Linotype" w:eastAsia="Palatino Linotype" w:cs="Palatino Linotype"/>
          <w:sz w:val="24"/>
          <w:szCs w:val="24"/>
        </w:rPr>
        <w:t>741175667</w:t>
      </w:r>
      <w:r>
        <w:rPr>
          <w:sz w:val="24"/>
          <w:szCs w:val="24"/>
        </w:rPr>
        <w:t>3</w:t>
      </w:r>
    </w:p>
    <w:p>
      <w:pPr>
        <w:spacing w:line="276" w:lineRule="auto"/>
        <w:jc w:val="left"/>
        <w:rPr>
          <w:sz w:val="6"/>
          <w:szCs w:val="6"/>
        </w:rPr>
      </w:pPr>
    </w:p>
    <w:p>
      <w:pPr>
        <w:spacing w:line="276" w:lineRule="auto"/>
        <w:jc w:val="left"/>
        <w:rPr>
          <w:sz w:val="26"/>
          <w:szCs w:val="26"/>
        </w:rPr>
      </w:pPr>
      <w:r>
        <w:rPr>
          <w:rFonts w:ascii="Cambria" w:hAnsi="Cambria" w:eastAsia="Cambria" w:cs="Cambria"/>
          <w:b/>
          <w:bCs/>
          <w:sz w:val="26"/>
          <w:szCs w:val="26"/>
          <w:shd w:val="clear" w:color="auto" w:fill="BFBFBF"/>
        </w:rPr>
        <w:t xml:space="preserve">Objective                                                                                                                                   </w:t>
      </w:r>
    </w:p>
    <w:p>
      <w:pPr>
        <w:spacing w:line="276" w:lineRule="auto"/>
        <w:jc w:val="left"/>
        <w:rPr>
          <w:sz w:val="24"/>
        </w:rPr>
      </w:pPr>
      <w:r>
        <w:rPr>
          <w:sz w:val="24"/>
        </w:rPr>
        <w:t>Aim to be associated with a Progressive organization where I will be a valuable team member, contributing quality ideas and work for an organization where there is an ample scope to grow for an individual as well as organization growth in Software Development.</w:t>
      </w:r>
    </w:p>
    <w:p>
      <w:pPr>
        <w:spacing w:line="276" w:lineRule="auto"/>
        <w:jc w:val="left"/>
        <w:rPr>
          <w:sz w:val="8"/>
          <w:szCs w:val="8"/>
        </w:rPr>
      </w:pPr>
    </w:p>
    <w:p>
      <w:pPr>
        <w:spacing w:line="276" w:lineRule="auto"/>
        <w:jc w:val="left"/>
        <w:rPr>
          <w:rFonts w:ascii="Cambria" w:hAnsi="Cambria" w:eastAsia="Cambria" w:cs="Cambria"/>
          <w:b/>
          <w:bCs/>
          <w:sz w:val="26"/>
          <w:szCs w:val="26"/>
        </w:rPr>
      </w:pPr>
      <w:r>
        <w:rPr>
          <w:rFonts w:ascii="Cambria" w:hAnsi="Cambria" w:eastAsia="Cambria" w:cs="Cambria"/>
          <w:b/>
          <w:bCs/>
          <w:sz w:val="26"/>
          <w:szCs w:val="26"/>
          <w:shd w:val="clear" w:color="auto" w:fill="BFBFBF"/>
        </w:rPr>
        <w:t xml:space="preserve">Professional Summary:                                                                                                       </w:t>
      </w:r>
    </w:p>
    <w:p>
      <w:pPr>
        <w:numPr>
          <w:ilvl w:val="0"/>
          <w:numId w:val="1"/>
        </w:numPr>
        <w:spacing w:line="276" w:lineRule="auto"/>
        <w:ind w:left="720" w:hanging="360"/>
        <w:jc w:val="left"/>
        <w:rPr>
          <w:sz w:val="24"/>
          <w:szCs w:val="24"/>
        </w:rPr>
      </w:pPr>
      <w:r>
        <w:rPr>
          <w:sz w:val="24"/>
          <w:szCs w:val="24"/>
        </w:rPr>
        <w:t xml:space="preserve">Having </w:t>
      </w:r>
      <w:r>
        <w:rPr>
          <w:b/>
          <w:bCs/>
          <w:sz w:val="24"/>
          <w:szCs w:val="24"/>
        </w:rPr>
        <w:t xml:space="preserve">2 </w:t>
      </w:r>
      <w:r>
        <w:rPr>
          <w:b/>
          <w:bCs/>
          <w:color w:val="000000" w:themeColor="text1" w:themeTint="FF"/>
          <w:sz w:val="24"/>
          <w:szCs w:val="24"/>
          <w14:textFill>
            <w14:solidFill>
              <w14:schemeClr w14:val="tx1">
                <w14:lumMod w14:val="100000"/>
                <w14:lumOff w14:val="0"/>
              </w14:schemeClr>
            </w14:solidFill>
          </w14:textFill>
        </w:rPr>
        <w:t>years</w:t>
      </w:r>
      <w:r>
        <w:rPr>
          <w:color w:val="000000" w:themeColor="text1" w:themeTint="FF"/>
          <w:sz w:val="24"/>
          <w:szCs w:val="24"/>
          <w14:textFill>
            <w14:solidFill>
              <w14:schemeClr w14:val="tx1">
                <w14:lumMod w14:val="100000"/>
                <w14:lumOff w14:val="0"/>
              </w14:schemeClr>
            </w14:solidFill>
          </w14:textFill>
        </w:rPr>
        <w:t xml:space="preserve"> </w:t>
      </w:r>
      <w:r>
        <w:rPr>
          <w:sz w:val="24"/>
          <w:szCs w:val="24"/>
        </w:rPr>
        <w:t>of experience in S</w:t>
      </w:r>
      <w:r>
        <w:rPr>
          <w:b/>
          <w:bCs/>
          <w:sz w:val="24"/>
          <w:szCs w:val="24"/>
        </w:rPr>
        <w:t>oftware Development</w:t>
      </w:r>
      <w:r>
        <w:rPr>
          <w:sz w:val="24"/>
          <w:szCs w:val="24"/>
        </w:rPr>
        <w:t xml:space="preserve"> using </w:t>
      </w:r>
      <w:r>
        <w:rPr>
          <w:b/>
          <w:bCs/>
          <w:sz w:val="24"/>
          <w:szCs w:val="24"/>
        </w:rPr>
        <w:t xml:space="preserve">Java/J2EE </w:t>
      </w:r>
      <w:r>
        <w:rPr>
          <w:sz w:val="24"/>
          <w:szCs w:val="24"/>
        </w:rPr>
        <w:t>tech.</w:t>
      </w:r>
    </w:p>
    <w:p>
      <w:pPr>
        <w:numPr>
          <w:ilvl w:val="0"/>
          <w:numId w:val="1"/>
        </w:numPr>
        <w:spacing w:line="276" w:lineRule="auto"/>
        <w:ind w:left="720" w:hanging="360"/>
        <w:jc w:val="left"/>
        <w:rPr>
          <w:sz w:val="24"/>
        </w:rPr>
      </w:pPr>
      <w:r>
        <w:rPr>
          <w:color w:val="000000"/>
          <w:sz w:val="24"/>
        </w:rPr>
        <w:t xml:space="preserve">Expertise in Implementing </w:t>
      </w:r>
      <w:r>
        <w:rPr>
          <w:b/>
          <w:color w:val="000000"/>
          <w:sz w:val="24"/>
        </w:rPr>
        <w:t xml:space="preserve">J2EE </w:t>
      </w:r>
      <w:r>
        <w:rPr>
          <w:color w:val="000000"/>
          <w:sz w:val="24"/>
        </w:rPr>
        <w:t>technologies.</w:t>
      </w:r>
    </w:p>
    <w:p>
      <w:pPr>
        <w:numPr>
          <w:ilvl w:val="0"/>
          <w:numId w:val="1"/>
        </w:numPr>
        <w:spacing w:line="276" w:lineRule="auto"/>
        <w:ind w:left="720" w:hanging="360"/>
        <w:jc w:val="left"/>
        <w:rPr>
          <w:sz w:val="24"/>
        </w:rPr>
      </w:pPr>
      <w:r>
        <w:rPr>
          <w:sz w:val="22"/>
        </w:rPr>
        <w:t xml:space="preserve">Having hands on experience on </w:t>
      </w:r>
      <w:r>
        <w:rPr>
          <w:b/>
          <w:sz w:val="22"/>
        </w:rPr>
        <w:t>Collection, OOP, Exception Handling</w:t>
      </w:r>
      <w:r>
        <w:rPr>
          <w:sz w:val="22"/>
        </w:rPr>
        <w:t xml:space="preserve"> concepts.</w:t>
      </w:r>
    </w:p>
    <w:p>
      <w:pPr>
        <w:numPr>
          <w:ilvl w:val="0"/>
          <w:numId w:val="1"/>
        </w:numPr>
        <w:spacing w:line="276" w:lineRule="auto"/>
        <w:ind w:left="720" w:hanging="360"/>
        <w:jc w:val="left"/>
        <w:rPr>
          <w:sz w:val="24"/>
        </w:rPr>
      </w:pPr>
      <w:r>
        <w:rPr>
          <w:sz w:val="24"/>
        </w:rPr>
        <w:t xml:space="preserve">Experience in </w:t>
      </w:r>
      <w:r>
        <w:rPr>
          <w:b/>
          <w:sz w:val="24"/>
        </w:rPr>
        <w:t>Spring MVC frameworks</w:t>
      </w:r>
      <w:r>
        <w:rPr>
          <w:sz w:val="24"/>
        </w:rPr>
        <w:t>.</w:t>
      </w:r>
      <w:r>
        <w:rPr>
          <w:sz w:val="22"/>
        </w:rPr>
        <w:t xml:space="preserve"> </w:t>
      </w:r>
    </w:p>
    <w:p>
      <w:pPr>
        <w:numPr>
          <w:ilvl w:val="0"/>
          <w:numId w:val="1"/>
        </w:numPr>
        <w:spacing w:line="276" w:lineRule="auto"/>
        <w:ind w:left="720" w:hanging="360"/>
        <w:jc w:val="left"/>
        <w:rPr>
          <w:sz w:val="24"/>
        </w:rPr>
      </w:pPr>
      <w:r>
        <w:rPr>
          <w:sz w:val="22"/>
        </w:rPr>
        <w:t xml:space="preserve">Good knowledge in developing large Internet related/ Database applications using </w:t>
      </w:r>
      <w:r>
        <w:rPr>
          <w:b/>
          <w:sz w:val="22"/>
        </w:rPr>
        <w:t xml:space="preserve">Core Java, Spring, Spring Boot, Hibernate, JPA, RESTful Services, MicroServices </w:t>
      </w:r>
      <w:r>
        <w:rPr>
          <w:sz w:val="22"/>
        </w:rPr>
        <w:t>and</w:t>
      </w:r>
      <w:r>
        <w:rPr>
          <w:b/>
          <w:sz w:val="22"/>
        </w:rPr>
        <w:t xml:space="preserve"> MYSQL</w:t>
      </w:r>
      <w:r>
        <w:rPr>
          <w:sz w:val="22"/>
        </w:rPr>
        <w:t>.</w:t>
      </w:r>
    </w:p>
    <w:p>
      <w:pPr>
        <w:numPr>
          <w:ilvl w:val="0"/>
          <w:numId w:val="1"/>
        </w:numPr>
        <w:spacing w:line="276" w:lineRule="auto"/>
        <w:ind w:left="720" w:hanging="360"/>
        <w:jc w:val="left"/>
        <w:rPr>
          <w:sz w:val="24"/>
        </w:rPr>
      </w:pPr>
      <w:r>
        <w:rPr>
          <w:rFonts w:ascii="Cambria" w:hAnsi="Cambria" w:eastAsia="Cambria" w:cs="Cambria"/>
          <w:sz w:val="24"/>
        </w:rPr>
        <w:t xml:space="preserve">Good Experience in project management tool like a </w:t>
      </w:r>
      <w:r>
        <w:rPr>
          <w:rFonts w:ascii="Cambria" w:hAnsi="Cambria" w:eastAsia="Cambria" w:cs="Cambria"/>
          <w:b/>
          <w:sz w:val="24"/>
        </w:rPr>
        <w:t>JIRA, Confluence</w:t>
      </w:r>
      <w:r>
        <w:rPr>
          <w:rFonts w:ascii="Cambria" w:hAnsi="Cambria" w:eastAsia="Cambria" w:cs="Cambria"/>
          <w:sz w:val="24"/>
        </w:rPr>
        <w:t>.</w:t>
      </w:r>
    </w:p>
    <w:p>
      <w:pPr>
        <w:numPr>
          <w:ilvl w:val="0"/>
          <w:numId w:val="1"/>
        </w:numPr>
        <w:spacing w:line="276" w:lineRule="auto"/>
        <w:ind w:left="720" w:hanging="360"/>
        <w:jc w:val="left"/>
        <w:rPr>
          <w:sz w:val="24"/>
        </w:rPr>
      </w:pPr>
      <w:r>
        <w:rPr>
          <w:rFonts w:ascii="Cambria" w:hAnsi="Cambria" w:eastAsia="Cambria" w:cs="Cambria"/>
          <w:sz w:val="24"/>
        </w:rPr>
        <w:t xml:space="preserve">Sound knowledge of </w:t>
      </w:r>
      <w:r>
        <w:rPr>
          <w:sz w:val="24"/>
        </w:rPr>
        <w:t>Microservices.</w:t>
      </w:r>
    </w:p>
    <w:p>
      <w:pPr>
        <w:numPr>
          <w:ilvl w:val="0"/>
          <w:numId w:val="1"/>
        </w:numPr>
        <w:spacing w:line="276" w:lineRule="auto"/>
        <w:ind w:left="720" w:hanging="360"/>
        <w:jc w:val="left"/>
        <w:rPr>
          <w:sz w:val="24"/>
        </w:rPr>
      </w:pPr>
      <w:r>
        <w:rPr>
          <w:sz w:val="24"/>
        </w:rPr>
        <w:t xml:space="preserve">Hands on experience </w:t>
      </w:r>
      <w:r>
        <w:rPr>
          <w:b/>
          <w:sz w:val="24"/>
        </w:rPr>
        <w:t>JDBC, Spring Boot, JPA</w:t>
      </w:r>
      <w:r>
        <w:rPr>
          <w:sz w:val="24"/>
        </w:rPr>
        <w:t>.</w:t>
      </w:r>
    </w:p>
    <w:p>
      <w:pPr>
        <w:numPr>
          <w:ilvl w:val="0"/>
          <w:numId w:val="1"/>
        </w:numPr>
        <w:spacing w:line="276" w:lineRule="auto"/>
        <w:ind w:left="720" w:hanging="360"/>
        <w:jc w:val="left"/>
        <w:rPr>
          <w:sz w:val="24"/>
        </w:rPr>
      </w:pPr>
      <w:r>
        <w:rPr>
          <w:rFonts w:ascii="Cambria" w:hAnsi="Cambria" w:eastAsia="Cambria" w:cs="Cambria"/>
          <w:sz w:val="24"/>
        </w:rPr>
        <w:t xml:space="preserve">Exceptional knowledge to Work on Log management tool like a </w:t>
      </w:r>
      <w:r>
        <w:rPr>
          <w:rFonts w:ascii="Cambria" w:hAnsi="Cambria" w:eastAsia="Cambria" w:cs="Cambria"/>
          <w:b/>
          <w:sz w:val="24"/>
        </w:rPr>
        <w:t>Logger</w:t>
      </w:r>
      <w:r>
        <w:rPr>
          <w:rFonts w:ascii="Cambria" w:hAnsi="Cambria" w:eastAsia="Cambria" w:cs="Cambria"/>
          <w:sz w:val="24"/>
        </w:rPr>
        <w:t xml:space="preserve">. </w:t>
      </w:r>
    </w:p>
    <w:p>
      <w:pPr>
        <w:numPr>
          <w:ilvl w:val="0"/>
          <w:numId w:val="1"/>
        </w:numPr>
        <w:spacing w:line="276" w:lineRule="auto"/>
        <w:ind w:left="720" w:hanging="360"/>
        <w:jc w:val="left"/>
        <w:rPr>
          <w:sz w:val="24"/>
        </w:rPr>
      </w:pPr>
      <w:r>
        <w:rPr>
          <w:rFonts w:ascii="Cambria" w:hAnsi="Cambria" w:eastAsia="Cambria" w:cs="Cambria"/>
          <w:sz w:val="24"/>
        </w:rPr>
        <w:t xml:space="preserve">Skilful in </w:t>
      </w:r>
      <w:r>
        <w:rPr>
          <w:rFonts w:ascii="Cambria" w:hAnsi="Cambria" w:eastAsia="Cambria" w:cs="Cambria"/>
          <w:b/>
          <w:sz w:val="24"/>
        </w:rPr>
        <w:t>API Testing</w:t>
      </w:r>
      <w:r>
        <w:rPr>
          <w:rFonts w:ascii="Cambria" w:hAnsi="Cambria" w:eastAsia="Cambria" w:cs="Cambria"/>
          <w:sz w:val="24"/>
        </w:rPr>
        <w:t xml:space="preserve"> Tool using </w:t>
      </w:r>
      <w:r>
        <w:rPr>
          <w:rFonts w:ascii="Cambria" w:hAnsi="Cambria" w:eastAsia="Cambria" w:cs="Cambria"/>
          <w:b/>
          <w:sz w:val="24"/>
        </w:rPr>
        <w:t>Postman</w:t>
      </w:r>
      <w:r>
        <w:rPr>
          <w:rFonts w:ascii="Cambria" w:hAnsi="Cambria" w:eastAsia="Cambria" w:cs="Cambria"/>
          <w:sz w:val="24"/>
        </w:rPr>
        <w:t xml:space="preserve">. </w:t>
      </w:r>
    </w:p>
    <w:p>
      <w:pPr>
        <w:numPr>
          <w:ilvl w:val="0"/>
          <w:numId w:val="1"/>
        </w:numPr>
        <w:spacing w:line="276" w:lineRule="auto"/>
        <w:ind w:left="720" w:hanging="360"/>
        <w:jc w:val="left"/>
        <w:rPr>
          <w:sz w:val="24"/>
        </w:rPr>
      </w:pPr>
      <w:r>
        <w:rPr>
          <w:rFonts w:ascii="Cambria" w:hAnsi="Cambria" w:eastAsia="Cambria" w:cs="Cambria"/>
          <w:sz w:val="24"/>
        </w:rPr>
        <w:t xml:space="preserve">Knowledge in databases using </w:t>
      </w:r>
      <w:r>
        <w:rPr>
          <w:rFonts w:ascii="Cambria" w:hAnsi="Cambria" w:eastAsia="Cambria" w:cs="Cambria"/>
          <w:b/>
          <w:sz w:val="24"/>
        </w:rPr>
        <w:t xml:space="preserve">MySQL, </w:t>
      </w:r>
      <w:r>
        <w:rPr>
          <w:rFonts w:ascii="Cambria" w:hAnsi="Cambria" w:eastAsia="Cambria" w:cs="Cambria"/>
          <w:b/>
          <w:color w:val="202124"/>
          <w:sz w:val="24"/>
          <w:shd w:val="clear" w:color="auto" w:fill="FFFFFF"/>
        </w:rPr>
        <w:t>PostgreSQL</w:t>
      </w:r>
    </w:p>
    <w:p>
      <w:pPr>
        <w:numPr>
          <w:ilvl w:val="0"/>
          <w:numId w:val="1"/>
        </w:numPr>
        <w:spacing w:line="276" w:lineRule="auto"/>
        <w:ind w:left="720" w:hanging="360"/>
        <w:jc w:val="left"/>
        <w:rPr>
          <w:sz w:val="24"/>
        </w:rPr>
      </w:pPr>
      <w:r>
        <w:rPr>
          <w:color w:val="000000"/>
          <w:sz w:val="24"/>
        </w:rPr>
        <w:t>Ability to learn new technologies with minimal time period.</w:t>
      </w:r>
    </w:p>
    <w:p>
      <w:pPr>
        <w:spacing w:line="276" w:lineRule="auto"/>
        <w:ind w:left="720"/>
        <w:jc w:val="left"/>
        <w:rPr>
          <w:sz w:val="8"/>
          <w:szCs w:val="8"/>
        </w:rPr>
      </w:pPr>
    </w:p>
    <w:p>
      <w:pPr>
        <w:spacing w:line="276" w:lineRule="auto"/>
        <w:jc w:val="left"/>
        <w:rPr>
          <w:rFonts w:ascii="Cambria" w:hAnsi="Cambria" w:eastAsia="Cambria" w:cs="Cambria"/>
          <w:b/>
          <w:bCs/>
          <w:sz w:val="26"/>
          <w:szCs w:val="26"/>
        </w:rPr>
      </w:pPr>
      <w:r>
        <w:rPr>
          <w:rFonts w:ascii="Cambria" w:hAnsi="Cambria" w:eastAsia="Cambria" w:cs="Cambria"/>
          <w:b/>
          <w:bCs/>
          <w:sz w:val="26"/>
          <w:szCs w:val="26"/>
          <w:shd w:val="clear" w:color="auto" w:fill="BFBFBF"/>
        </w:rPr>
        <w:t xml:space="preserve">Technical Skills:                                                                                                                     </w:t>
      </w:r>
    </w:p>
    <w:p>
      <w:pPr>
        <w:suppressLineNumbers w:val="0"/>
        <w:bidi w:val="0"/>
        <w:spacing w:before="0" w:beforeAutospacing="0" w:after="0" w:afterAutospacing="0" w:line="276" w:lineRule="auto"/>
        <w:ind w:left="0" w:right="0"/>
        <w:jc w:val="left"/>
        <w:rPr>
          <w:sz w:val="12"/>
          <w:szCs w:val="12"/>
        </w:rPr>
      </w:pPr>
    </w:p>
    <w:p>
      <w:pPr>
        <w:numPr>
          <w:ilvl w:val="0"/>
          <w:numId w:val="2"/>
        </w:numPr>
        <w:spacing w:line="276" w:lineRule="auto"/>
        <w:ind w:left="720" w:hanging="360"/>
        <w:jc w:val="left"/>
        <w:rPr>
          <w:sz w:val="24"/>
          <w:szCs w:val="24"/>
        </w:rPr>
      </w:pPr>
      <w:r>
        <w:rPr>
          <w:sz w:val="24"/>
          <w:szCs w:val="24"/>
        </w:rPr>
        <w:t>Programming languages : Java</w:t>
      </w:r>
    </w:p>
    <w:p>
      <w:pPr>
        <w:numPr>
          <w:ilvl w:val="0"/>
          <w:numId w:val="2"/>
        </w:numPr>
        <w:spacing w:line="276" w:lineRule="auto"/>
        <w:ind w:left="720" w:hanging="360"/>
        <w:jc w:val="left"/>
        <w:rPr>
          <w:sz w:val="24"/>
        </w:rPr>
      </w:pPr>
      <w:r>
        <w:rPr>
          <w:sz w:val="24"/>
        </w:rPr>
        <w:t>Scripting Languages : JavaScript, JQuery</w:t>
      </w:r>
    </w:p>
    <w:p>
      <w:pPr>
        <w:numPr>
          <w:ilvl w:val="0"/>
          <w:numId w:val="2"/>
        </w:numPr>
        <w:spacing w:line="276" w:lineRule="auto"/>
        <w:ind w:left="720" w:hanging="360"/>
        <w:jc w:val="left"/>
        <w:rPr>
          <w:sz w:val="24"/>
        </w:rPr>
      </w:pPr>
      <w:r>
        <w:rPr>
          <w:sz w:val="24"/>
        </w:rPr>
        <w:t>Mark-up Languages : Html, CSS, XML.</w:t>
      </w:r>
    </w:p>
    <w:p>
      <w:pPr>
        <w:numPr>
          <w:ilvl w:val="0"/>
          <w:numId w:val="2"/>
        </w:numPr>
        <w:spacing w:line="276" w:lineRule="auto"/>
        <w:ind w:left="720" w:hanging="360"/>
        <w:jc w:val="left"/>
        <w:rPr>
          <w:sz w:val="24"/>
        </w:rPr>
      </w:pPr>
      <w:r>
        <w:rPr>
          <w:sz w:val="24"/>
        </w:rPr>
        <w:t>Database: MySQL.</w:t>
      </w:r>
    </w:p>
    <w:p>
      <w:pPr>
        <w:numPr>
          <w:ilvl w:val="0"/>
          <w:numId w:val="2"/>
        </w:numPr>
        <w:spacing w:line="276" w:lineRule="auto"/>
        <w:ind w:left="720" w:hanging="360"/>
        <w:jc w:val="left"/>
        <w:rPr>
          <w:sz w:val="24"/>
        </w:rPr>
      </w:pPr>
      <w:r>
        <w:rPr>
          <w:sz w:val="24"/>
        </w:rPr>
        <w:t>Web Servers: Apache Tomcat.</w:t>
      </w:r>
    </w:p>
    <w:p>
      <w:pPr>
        <w:numPr>
          <w:ilvl w:val="0"/>
          <w:numId w:val="2"/>
        </w:numPr>
        <w:spacing w:line="276" w:lineRule="auto"/>
        <w:ind w:left="720" w:hanging="360"/>
        <w:jc w:val="left"/>
        <w:rPr>
          <w:sz w:val="24"/>
        </w:rPr>
      </w:pPr>
      <w:r>
        <w:rPr>
          <w:sz w:val="24"/>
        </w:rPr>
        <w:t>Framework: JPA, Hibernate, Spring, Spring MVC, Spring Boot, Log4J, Angular</w:t>
      </w:r>
    </w:p>
    <w:p>
      <w:pPr>
        <w:numPr>
          <w:ilvl w:val="0"/>
          <w:numId w:val="2"/>
        </w:numPr>
        <w:spacing w:line="276" w:lineRule="auto"/>
        <w:ind w:left="720" w:hanging="360"/>
        <w:jc w:val="left"/>
        <w:rPr>
          <w:sz w:val="24"/>
        </w:rPr>
      </w:pPr>
      <w:r>
        <w:rPr>
          <w:sz w:val="24"/>
        </w:rPr>
        <w:t>IDE: Eclipse.</w:t>
      </w:r>
    </w:p>
    <w:p>
      <w:pPr>
        <w:numPr>
          <w:ilvl w:val="0"/>
          <w:numId w:val="2"/>
        </w:numPr>
        <w:spacing w:line="276" w:lineRule="auto"/>
        <w:ind w:left="720" w:hanging="360"/>
        <w:jc w:val="left"/>
        <w:rPr>
          <w:sz w:val="24"/>
        </w:rPr>
      </w:pPr>
      <w:r>
        <w:rPr>
          <w:sz w:val="24"/>
        </w:rPr>
        <w:t>Build Tools: Maven.</w:t>
      </w:r>
    </w:p>
    <w:p>
      <w:pPr>
        <w:numPr>
          <w:ilvl w:val="0"/>
          <w:numId w:val="2"/>
        </w:numPr>
        <w:spacing w:line="276" w:lineRule="auto"/>
        <w:ind w:left="720" w:hanging="360"/>
        <w:jc w:val="left"/>
        <w:rPr>
          <w:sz w:val="24"/>
        </w:rPr>
      </w:pPr>
      <w:r>
        <w:rPr>
          <w:sz w:val="24"/>
        </w:rPr>
        <w:t>Version Control: Git, BitBucket.</w:t>
      </w:r>
      <w:bookmarkStart w:id="0" w:name="_GoBack"/>
      <w:bookmarkEnd w:id="0"/>
    </w:p>
    <w:p>
      <w:pPr>
        <w:numPr>
          <w:ilvl w:val="0"/>
          <w:numId w:val="2"/>
        </w:numPr>
        <w:spacing w:line="276" w:lineRule="auto"/>
        <w:ind w:left="720" w:hanging="360"/>
        <w:jc w:val="left"/>
        <w:rPr>
          <w:sz w:val="24"/>
        </w:rPr>
      </w:pPr>
      <w:r>
        <w:rPr>
          <w:sz w:val="24"/>
        </w:rPr>
        <w:t>Agile Tool : JIRA.</w:t>
      </w:r>
    </w:p>
    <w:p>
      <w:pPr>
        <w:spacing w:line="276" w:lineRule="auto"/>
        <w:ind w:left="720"/>
        <w:jc w:val="left"/>
        <w:rPr>
          <w:sz w:val="10"/>
        </w:rPr>
      </w:pPr>
    </w:p>
    <w:p>
      <w:pPr>
        <w:spacing w:line="276" w:lineRule="auto"/>
        <w:jc w:val="left"/>
        <w:rPr>
          <w:rFonts w:ascii="Cambria" w:hAnsi="Cambria" w:eastAsia="Cambria" w:cs="Cambria"/>
          <w:b/>
          <w:bCs/>
          <w:sz w:val="26"/>
          <w:szCs w:val="26"/>
          <w:shd w:val="clear" w:color="auto" w:fill="BFBFBF"/>
        </w:rPr>
      </w:pPr>
      <w:r>
        <w:rPr>
          <w:rFonts w:ascii="Cambria" w:hAnsi="Cambria" w:eastAsia="Cambria" w:cs="Cambria"/>
          <w:b/>
          <w:bCs/>
          <w:sz w:val="26"/>
          <w:szCs w:val="26"/>
          <w:shd w:val="clear" w:color="auto" w:fill="BFBFBF"/>
        </w:rPr>
        <w:t xml:space="preserve">Work Experience                                                                                                                   </w:t>
      </w:r>
    </w:p>
    <w:p>
      <w:pPr>
        <w:spacing w:line="276" w:lineRule="auto"/>
        <w:jc w:val="left"/>
        <w:rPr>
          <w:sz w:val="4"/>
          <w:szCs w:val="4"/>
        </w:rPr>
      </w:pPr>
    </w:p>
    <w:p>
      <w:pPr>
        <w:numPr>
          <w:ilvl w:val="0"/>
          <w:numId w:val="3"/>
        </w:numPr>
        <w:spacing w:line="240" w:lineRule="auto"/>
        <w:ind w:left="720" w:hanging="360"/>
        <w:jc w:val="left"/>
        <w:rPr>
          <w:rFonts w:hint="default" w:ascii="Times New Roman" w:hAnsi="Times New Roman" w:eastAsia="Calisto MT" w:cs="Times New Roman"/>
          <w:sz w:val="24"/>
          <w:szCs w:val="24"/>
        </w:rPr>
      </w:pPr>
      <w:r>
        <w:rPr>
          <w:rFonts w:hint="default" w:ascii="Times New Roman" w:hAnsi="Times New Roman" w:eastAsia="Calisto MT" w:cs="Times New Roman"/>
          <w:sz w:val="24"/>
          <w:szCs w:val="24"/>
        </w:rPr>
        <w:t>Currently</w:t>
      </w:r>
      <w:r>
        <w:rPr>
          <w:rFonts w:hint="default" w:ascii="Times New Roman" w:hAnsi="Times New Roman" w:cs="Times New Roman"/>
          <w:sz w:val="24"/>
          <w:szCs w:val="24"/>
        </w:rPr>
        <w:t xml:space="preserve"> Working as Software Engineer in Altruist Technologies Pvt. Ltd. From April 2023 to Present.</w:t>
      </w:r>
    </w:p>
    <w:p>
      <w:pPr>
        <w:spacing w:line="240" w:lineRule="auto"/>
        <w:ind w:left="0"/>
        <w:jc w:val="left"/>
        <w:rPr>
          <w:rFonts w:hint="default" w:ascii="Times New Roman" w:hAnsi="Times New Roman" w:eastAsia="Calisto MT" w:cs="Times New Roman"/>
          <w:sz w:val="12"/>
          <w:szCs w:val="12"/>
        </w:rPr>
      </w:pPr>
    </w:p>
    <w:p>
      <w:pPr>
        <w:numPr>
          <w:ilvl w:val="0"/>
          <w:numId w:val="4"/>
        </w:numPr>
        <w:spacing w:line="240" w:lineRule="auto"/>
        <w:ind w:left="720" w:hanging="360"/>
        <w:jc w:val="left"/>
        <w:rPr>
          <w:rFonts w:hint="default" w:ascii="Times New Roman" w:hAnsi="Times New Roman" w:eastAsia="Calisto MT" w:cs="Times New Roman"/>
          <w:sz w:val="24"/>
          <w:szCs w:val="24"/>
        </w:rPr>
      </w:pPr>
      <w:r>
        <w:rPr>
          <w:rFonts w:hint="default" w:ascii="Times New Roman" w:hAnsi="Times New Roman" w:eastAsia="Calisto MT" w:cs="Times New Roman"/>
          <w:sz w:val="24"/>
          <w:szCs w:val="24"/>
        </w:rPr>
        <w:t xml:space="preserve">Worked as </w:t>
      </w:r>
      <w:r>
        <w:rPr>
          <w:rFonts w:hint="default" w:ascii="Times New Roman" w:hAnsi="Times New Roman" w:cs="Times New Roman"/>
          <w:sz w:val="24"/>
          <w:szCs w:val="24"/>
        </w:rPr>
        <w:t xml:space="preserve">Software </w:t>
      </w:r>
      <w:r>
        <w:rPr>
          <w:rFonts w:hint="default" w:ascii="Times New Roman" w:hAnsi="Times New Roman" w:eastAsia="Calisto MT" w:cs="Times New Roman"/>
          <w:sz w:val="24"/>
          <w:szCs w:val="24"/>
        </w:rPr>
        <w:t>Engineer in Brillio, Bangalore from March 2021 to Oct 2021.</w:t>
      </w:r>
    </w:p>
    <w:p>
      <w:pPr>
        <w:spacing w:line="240" w:lineRule="auto"/>
        <w:ind w:left="0"/>
        <w:jc w:val="left"/>
        <w:rPr>
          <w:rFonts w:hint="default" w:ascii="Times New Roman" w:hAnsi="Times New Roman" w:eastAsia="Calisto MT" w:cs="Times New Roman"/>
          <w:sz w:val="12"/>
          <w:szCs w:val="12"/>
        </w:rPr>
      </w:pPr>
    </w:p>
    <w:p>
      <w:pPr>
        <w:numPr>
          <w:ilvl w:val="0"/>
          <w:numId w:val="5"/>
        </w:numPr>
        <w:spacing w:line="240" w:lineRule="auto"/>
        <w:ind w:left="720" w:hanging="360"/>
        <w:jc w:val="left"/>
        <w:rPr>
          <w:rFonts w:ascii="Calisto MT" w:hAnsi="Calisto MT" w:eastAsia="Calisto MT" w:cs="Calisto MT"/>
          <w:sz w:val="24"/>
          <w:szCs w:val="24"/>
        </w:rPr>
      </w:pPr>
      <w:r>
        <w:rPr>
          <w:rFonts w:hint="default" w:ascii="Times New Roman" w:hAnsi="Times New Roman" w:eastAsia="Calisto MT" w:cs="Times New Roman"/>
          <w:sz w:val="24"/>
          <w:szCs w:val="24"/>
        </w:rPr>
        <w:t>Worked as Software Development intern in Techture Structures Pvt. Ltd, Nagpur from Sept 2018 to Feb 2019</w:t>
      </w:r>
      <w:r>
        <w:rPr>
          <w:rFonts w:ascii="Calisto MT" w:hAnsi="Calisto MT" w:eastAsia="Calisto MT" w:cs="Calisto MT"/>
          <w:sz w:val="24"/>
          <w:szCs w:val="24"/>
        </w:rPr>
        <w:t xml:space="preserve">   </w:t>
      </w:r>
    </w:p>
    <w:p>
      <w:pPr>
        <w:spacing w:line="276" w:lineRule="auto"/>
        <w:ind w:left="0"/>
        <w:jc w:val="left"/>
        <w:rPr>
          <w:rFonts w:ascii="Calisto MT" w:hAnsi="Calisto MT" w:eastAsia="Calisto MT" w:cs="Calisto MT"/>
          <w:sz w:val="12"/>
          <w:szCs w:val="12"/>
        </w:rPr>
      </w:pPr>
    </w:p>
    <w:p>
      <w:pPr>
        <w:spacing w:line="276" w:lineRule="auto"/>
        <w:ind w:left="0"/>
        <w:jc w:val="left"/>
        <w:rPr>
          <w:sz w:val="21"/>
          <w:szCs w:val="21"/>
        </w:rPr>
      </w:pPr>
      <w:r>
        <w:rPr>
          <w:rFonts w:ascii="Cambria" w:hAnsi="Cambria" w:eastAsia="Cambria" w:cs="Cambria"/>
          <w:b/>
          <w:bCs/>
          <w:sz w:val="26"/>
          <w:szCs w:val="26"/>
          <w:shd w:val="clear" w:color="auto" w:fill="BFBFBF"/>
        </w:rPr>
        <w:t xml:space="preserve">Education                                                                                                                                 </w:t>
      </w:r>
    </w:p>
    <w:p>
      <w:pPr>
        <w:spacing w:line="276" w:lineRule="auto"/>
        <w:ind w:left="0"/>
        <w:jc w:val="left"/>
        <w:rPr>
          <w:sz w:val="12"/>
          <w:szCs w:val="12"/>
        </w:rPr>
      </w:pPr>
    </w:p>
    <w:p>
      <w:pPr>
        <w:pStyle w:val="4"/>
        <w:numPr>
          <w:ilvl w:val="0"/>
          <w:numId w:val="6"/>
        </w:numPr>
        <w:spacing w:line="276" w:lineRule="auto"/>
        <w:jc w:val="left"/>
        <w:rPr>
          <w:sz w:val="21"/>
          <w:szCs w:val="21"/>
        </w:rPr>
      </w:pPr>
      <w:r>
        <w:rPr>
          <w:b/>
          <w:bCs/>
          <w:sz w:val="24"/>
          <w:szCs w:val="24"/>
        </w:rPr>
        <w:t xml:space="preserve">PG Diploma in Advance Computing </w:t>
      </w:r>
      <w:r>
        <w:rPr>
          <w:sz w:val="24"/>
          <w:szCs w:val="24"/>
        </w:rPr>
        <w:t>from CDAC, Knowledge Park Bangalore.</w:t>
      </w:r>
    </w:p>
    <w:p>
      <w:pPr>
        <w:pStyle w:val="4"/>
        <w:numPr>
          <w:ilvl w:val="0"/>
          <w:numId w:val="6"/>
        </w:numPr>
        <w:spacing w:line="276" w:lineRule="auto"/>
        <w:jc w:val="left"/>
        <w:rPr>
          <w:sz w:val="21"/>
          <w:szCs w:val="21"/>
        </w:rPr>
      </w:pPr>
      <w:r>
        <w:rPr>
          <w:rFonts w:ascii="Georgia" w:hAnsi="Georgia" w:eastAsia="Georgia" w:cs="Georgia"/>
          <w:b/>
          <w:bCs/>
          <w:sz w:val="24"/>
          <w:szCs w:val="24"/>
        </w:rPr>
        <w:t>B.E.(I.T) </w:t>
      </w:r>
      <w:r>
        <w:rPr>
          <w:rFonts w:ascii="Georgia" w:hAnsi="Georgia" w:eastAsia="Georgia" w:cs="Georgia"/>
          <w:sz w:val="24"/>
          <w:szCs w:val="24"/>
        </w:rPr>
        <w:t>from St. Vincent Pallotti College of Engg. &amp; Tech., Nagpur in </w:t>
      </w:r>
      <w:r>
        <w:rPr>
          <w:rFonts w:ascii="Palatino Linotype" w:hAnsi="Palatino Linotype" w:eastAsia="Palatino Linotype" w:cs="Palatino Linotype"/>
          <w:sz w:val="24"/>
          <w:szCs w:val="24"/>
        </w:rPr>
        <w:t>2019</w:t>
      </w:r>
      <w:r>
        <w:rPr>
          <w:rFonts w:ascii="Georgia" w:hAnsi="Georgia" w:eastAsia="Georgia" w:cs="Georgia"/>
          <w:sz w:val="24"/>
          <w:szCs w:val="24"/>
        </w:rPr>
        <w:t>.</w:t>
      </w:r>
    </w:p>
    <w:p>
      <w:pPr>
        <w:pStyle w:val="4"/>
        <w:numPr>
          <w:ilvl w:val="0"/>
          <w:numId w:val="6"/>
        </w:numPr>
        <w:spacing w:line="276" w:lineRule="auto"/>
        <w:jc w:val="left"/>
        <w:rPr>
          <w:sz w:val="21"/>
          <w:szCs w:val="21"/>
        </w:rPr>
      </w:pPr>
      <w:r>
        <w:rPr>
          <w:rFonts w:ascii="Georgia" w:hAnsi="Georgia" w:eastAsia="Georgia" w:cs="Georgia"/>
          <w:b/>
          <w:bCs/>
          <w:sz w:val="24"/>
          <w:szCs w:val="24"/>
        </w:rPr>
        <w:t>HSC</w:t>
      </w:r>
      <w:r>
        <w:rPr>
          <w:rFonts w:ascii="Georgia" w:hAnsi="Georgia" w:eastAsia="Georgia" w:cs="Georgia"/>
          <w:sz w:val="24"/>
          <w:szCs w:val="24"/>
        </w:rPr>
        <w:t> from Bhartiya Dyanpeethi Jr. College Murtizapur, Dist- Akola in </w:t>
      </w:r>
      <w:r>
        <w:rPr>
          <w:rFonts w:ascii="Palatino Linotype" w:hAnsi="Palatino Linotype" w:eastAsia="Palatino Linotype" w:cs="Palatino Linotype"/>
          <w:sz w:val="24"/>
          <w:szCs w:val="24"/>
        </w:rPr>
        <w:t>2015</w:t>
      </w:r>
      <w:r>
        <w:rPr>
          <w:rFonts w:ascii="Georgia" w:hAnsi="Georgia" w:eastAsia="Georgia" w:cs="Georgia"/>
          <w:sz w:val="24"/>
          <w:szCs w:val="24"/>
        </w:rPr>
        <w:t>.</w:t>
      </w:r>
    </w:p>
    <w:p>
      <w:pPr>
        <w:pStyle w:val="4"/>
        <w:numPr>
          <w:ilvl w:val="0"/>
          <w:numId w:val="6"/>
        </w:numPr>
        <w:spacing w:line="276" w:lineRule="auto"/>
        <w:jc w:val="left"/>
        <w:rPr>
          <w:sz w:val="21"/>
          <w:szCs w:val="21"/>
        </w:rPr>
      </w:pPr>
      <w:r>
        <w:rPr>
          <w:rFonts w:ascii="Georgia" w:hAnsi="Georgia" w:eastAsia="Georgia" w:cs="Georgia"/>
          <w:b/>
          <w:bCs/>
          <w:sz w:val="24"/>
          <w:szCs w:val="24"/>
        </w:rPr>
        <w:t>SSC</w:t>
      </w:r>
      <w:r>
        <w:rPr>
          <w:rFonts w:ascii="Georgia" w:hAnsi="Georgia" w:eastAsia="Georgia" w:cs="Georgia"/>
          <w:sz w:val="24"/>
          <w:szCs w:val="24"/>
        </w:rPr>
        <w:t> from St. Anne's High School. Murtizapur, Dist- Akola in </w:t>
      </w:r>
      <w:r>
        <w:rPr>
          <w:rFonts w:ascii="Palatino Linotype" w:hAnsi="Palatino Linotype" w:eastAsia="Palatino Linotype" w:cs="Palatino Linotype"/>
          <w:sz w:val="24"/>
          <w:szCs w:val="24"/>
        </w:rPr>
        <w:t>2013</w:t>
      </w:r>
      <w:r>
        <w:rPr>
          <w:rFonts w:ascii="Georgia" w:hAnsi="Georgia" w:eastAsia="Georgia" w:cs="Georgia"/>
          <w:sz w:val="24"/>
          <w:szCs w:val="24"/>
        </w:rPr>
        <w:t>.</w:t>
      </w:r>
    </w:p>
    <w:p>
      <w:pPr>
        <w:spacing w:line="276" w:lineRule="auto"/>
        <w:ind w:left="0"/>
        <w:jc w:val="left"/>
        <w:rPr>
          <w:sz w:val="12"/>
          <w:szCs w:val="12"/>
        </w:rPr>
      </w:pPr>
    </w:p>
    <w:p>
      <w:pPr>
        <w:spacing w:line="276" w:lineRule="auto"/>
        <w:jc w:val="left"/>
        <w:rPr>
          <w:b/>
          <w:bCs/>
          <w:sz w:val="24"/>
          <w:szCs w:val="24"/>
          <w:highlight w:val="lightGray"/>
          <w:shd w:val="clear" w:color="auto" w:fill="BFBFBF"/>
        </w:rPr>
      </w:pPr>
      <w:r>
        <w:rPr>
          <w:b/>
          <w:bCs/>
          <w:sz w:val="24"/>
          <w:szCs w:val="24"/>
          <w:highlight w:val="lightGray"/>
          <w:shd w:val="clear" w:color="auto" w:fill="BFBFBF"/>
        </w:rPr>
        <w:t>Project#1</w:t>
      </w:r>
      <w:r>
        <w:rPr>
          <w:b/>
          <w:bCs/>
          <w:sz w:val="24"/>
          <w:szCs w:val="24"/>
          <w:shd w:val="clear" w:color="auto" w:fill="BFBFBF"/>
        </w:rPr>
        <w:t xml:space="preserve">       </w:t>
      </w:r>
      <w:r>
        <w:rPr>
          <w:b/>
          <w:bCs/>
          <w:sz w:val="24"/>
          <w:szCs w:val="24"/>
          <w:highlight w:val="lightGray"/>
        </w:rPr>
        <w:t>: RNL Engage</w:t>
      </w:r>
      <w:r>
        <w:rPr>
          <w:b/>
          <w:bCs/>
          <w:sz w:val="24"/>
          <w:szCs w:val="24"/>
          <w:shd w:val="clear" w:color="auto" w:fill="BFBFBF"/>
        </w:rPr>
        <w:t xml:space="preserve">                                                                               </w:t>
      </w:r>
    </w:p>
    <w:p>
      <w:pPr>
        <w:spacing w:line="276" w:lineRule="auto"/>
        <w:jc w:val="left"/>
        <w:rPr>
          <w:b/>
          <w:bCs/>
          <w:sz w:val="24"/>
          <w:szCs w:val="24"/>
          <w:highlight w:val="lightGray"/>
          <w:shd w:val="clear" w:color="auto" w:fill="BFBFBF"/>
        </w:rPr>
      </w:pPr>
      <w:r>
        <w:rPr>
          <w:b/>
          <w:bCs/>
          <w:sz w:val="24"/>
          <w:szCs w:val="24"/>
          <w:highlight w:val="lightGray"/>
          <w:shd w:val="clear" w:color="auto" w:fill="BFBFBF"/>
        </w:rPr>
        <w:t>Role</w:t>
      </w:r>
      <w:r>
        <w:rPr>
          <w:b/>
          <w:bCs/>
          <w:sz w:val="24"/>
          <w:szCs w:val="24"/>
          <w:shd w:val="clear" w:color="auto" w:fill="BFBFBF"/>
        </w:rPr>
        <w:t xml:space="preserve">                </w:t>
      </w:r>
      <w:r>
        <w:rPr>
          <w:b/>
          <w:bCs/>
          <w:sz w:val="24"/>
          <w:szCs w:val="24"/>
          <w:highlight w:val="lightGray"/>
        </w:rPr>
        <w:t>: Software Engineer</w:t>
      </w:r>
      <w:r>
        <w:rPr>
          <w:b/>
          <w:bCs/>
          <w:sz w:val="24"/>
          <w:szCs w:val="24"/>
          <w:shd w:val="clear" w:color="auto" w:fill="BFBFBF"/>
        </w:rPr>
        <w:t xml:space="preserve">                                                                    </w:t>
      </w:r>
    </w:p>
    <w:p>
      <w:pPr>
        <w:spacing w:line="276" w:lineRule="auto"/>
        <w:jc w:val="left"/>
        <w:rPr>
          <w:b/>
          <w:bCs/>
          <w:sz w:val="24"/>
          <w:szCs w:val="24"/>
          <w:highlight w:val="lightGray"/>
        </w:rPr>
      </w:pPr>
      <w:r>
        <w:rPr>
          <w:b/>
          <w:bCs/>
          <w:sz w:val="24"/>
          <w:szCs w:val="24"/>
          <w:highlight w:val="lightGray"/>
          <w:shd w:val="clear" w:color="auto" w:fill="BFBFBF"/>
        </w:rPr>
        <w:t xml:space="preserve">Environment </w:t>
      </w:r>
      <w:r>
        <w:rPr>
          <w:b/>
          <w:bCs/>
          <w:sz w:val="24"/>
          <w:szCs w:val="24"/>
          <w:highlight w:val="lightGray"/>
        </w:rPr>
        <w:t>:Java, Applet, Swing, Servlet, SpringMVC, Hibernate, MySQL, Jsp,</w:t>
      </w:r>
    </w:p>
    <w:p>
      <w:pPr>
        <w:spacing w:line="276" w:lineRule="auto"/>
        <w:jc w:val="left"/>
        <w:rPr>
          <w:b/>
          <w:bCs/>
          <w:sz w:val="24"/>
          <w:szCs w:val="24"/>
        </w:rPr>
      </w:pPr>
      <w:r>
        <w:rPr>
          <w:b/>
          <w:bCs/>
          <w:sz w:val="24"/>
          <w:szCs w:val="24"/>
        </w:rPr>
        <w:t xml:space="preserve">                          </w:t>
      </w:r>
      <w:r>
        <w:rPr>
          <w:b/>
          <w:bCs/>
          <w:sz w:val="24"/>
          <w:szCs w:val="24"/>
          <w:highlight w:val="lightGray"/>
        </w:rPr>
        <w:t>JQuery, JavaScript</w:t>
      </w:r>
      <w:r>
        <w:rPr>
          <w:b/>
          <w:bCs/>
          <w:sz w:val="24"/>
          <w:szCs w:val="24"/>
        </w:rPr>
        <w:t xml:space="preserve">                                                                               </w:t>
      </w:r>
    </w:p>
    <w:p>
      <w:pPr>
        <w:spacing w:line="276" w:lineRule="auto"/>
        <w:jc w:val="left"/>
        <w:rPr>
          <w:rFonts w:ascii="Verdana" w:hAnsi="Verdana" w:eastAsia="Verdana" w:cs="Verdana"/>
          <w:sz w:val="24"/>
          <w:szCs w:val="24"/>
        </w:rPr>
      </w:pPr>
      <w:r>
        <w:rPr>
          <w:b/>
          <w:bCs/>
          <w:sz w:val="24"/>
          <w:szCs w:val="24"/>
          <w:u w:val="single"/>
        </w:rPr>
        <w:t>Description:</w:t>
      </w:r>
      <w:r>
        <w:rPr>
          <w:rFonts w:ascii="Verdana" w:hAnsi="Verdana" w:eastAsia="Verdana" w:cs="Verdana"/>
          <w:sz w:val="24"/>
          <w:szCs w:val="24"/>
        </w:rPr>
        <w:t xml:space="preserve"> </w:t>
      </w:r>
    </w:p>
    <w:p>
      <w:pPr>
        <w:spacing w:line="276" w:lineRule="auto"/>
        <w:ind w:firstLine="720"/>
        <w:jc w:val="left"/>
        <w:rPr>
          <w:sz w:val="24"/>
        </w:rPr>
      </w:pPr>
      <w:r>
        <w:rPr>
          <w:sz w:val="24"/>
        </w:rPr>
        <w:t>RNL is Micro Finance Landing Company which provide Loan to the Resident of the OHIO.These Project has different module like Donor Engage, ReportPlus, System, Site Admin etc. RNL engage provides different types of loan which categories as PDL(PAY Day Loan), ILP(installment loan plan) &amp; TLP(title loan plan). In these customer apply for loan from employee portal and based on information provided by customer. Rnl will provide loan. Based on customer pay frequency like weekly, by weekly, by monthly are monthly there payment will be schedule.</w:t>
      </w:r>
    </w:p>
    <w:p>
      <w:pPr>
        <w:spacing w:line="276" w:lineRule="auto"/>
        <w:ind w:firstLine="0"/>
        <w:jc w:val="left"/>
        <w:rPr>
          <w:color w:val="auto"/>
          <w:sz w:val="12"/>
          <w:szCs w:val="12"/>
        </w:rPr>
      </w:pPr>
    </w:p>
    <w:p>
      <w:pPr>
        <w:spacing w:line="276" w:lineRule="auto"/>
        <w:jc w:val="left"/>
        <w:rPr>
          <w:b/>
          <w:bCs/>
          <w:color w:val="000000" w:themeColor="text1" w:themeTint="FF"/>
          <w:spacing w:val="20"/>
          <w:sz w:val="24"/>
          <w:szCs w:val="24"/>
          <w:highlight w:val="lightGray"/>
          <w:shd w:val="clear" w:color="auto" w:fill="BFBFBF"/>
          <w14:textFill>
            <w14:solidFill>
              <w14:schemeClr w14:val="tx1">
                <w14:lumMod w14:val="100000"/>
                <w14:lumOff w14:val="0"/>
              </w14:schemeClr>
            </w14:solidFill>
          </w14:textFill>
        </w:rPr>
      </w:pPr>
      <w:r>
        <w:rPr>
          <w:b/>
          <w:bCs/>
          <w:color w:val="000000"/>
          <w:sz w:val="24"/>
          <w:szCs w:val="24"/>
          <w:highlight w:val="lightGray"/>
          <w:shd w:val="clear" w:color="auto" w:fill="BFBFBF"/>
        </w:rPr>
        <w:t>Project</w:t>
      </w:r>
      <w:r>
        <w:rPr>
          <w:b/>
          <w:bCs/>
          <w:color w:val="000000" w:themeColor="text1" w:themeTint="FF"/>
          <w:sz w:val="24"/>
          <w:szCs w:val="24"/>
          <w:highlight w:val="lightGray"/>
          <w:shd w:val="clear" w:color="auto" w:fill="BFBFBF"/>
          <w14:textFill>
            <w14:solidFill>
              <w14:schemeClr w14:val="tx1">
                <w14:lumMod w14:val="100000"/>
                <w14:lumOff w14:val="0"/>
              </w14:schemeClr>
            </w14:solidFill>
          </w14:textFill>
        </w:rPr>
        <w:t>#2</w:t>
      </w:r>
      <w:r>
        <w:rPr>
          <w:b/>
          <w:color w:val="000000"/>
          <w:sz w:val="24"/>
          <w:shd w:val="clear" w:color="auto" w:fill="BFBFBF"/>
        </w:rPr>
        <w:tab/>
      </w:r>
      <w:r>
        <w:rPr>
          <w:b/>
          <w:bCs/>
          <w:color w:val="000000"/>
          <w:sz w:val="24"/>
          <w:szCs w:val="24"/>
          <w:highlight w:val="lightGray"/>
          <w:shd w:val="clear" w:color="auto" w:fill="BFBFBF"/>
        </w:rPr>
        <w:t xml:space="preserve"> : SWA (South West Airlines)</w:t>
      </w:r>
    </w:p>
    <w:p>
      <w:pPr>
        <w:spacing w:line="276" w:lineRule="auto"/>
        <w:jc w:val="left"/>
        <w:rPr>
          <w:b/>
          <w:bCs/>
          <w:color w:val="000000"/>
          <w:sz w:val="24"/>
          <w:szCs w:val="24"/>
          <w:highlight w:val="lightGray"/>
          <w:shd w:val="clear" w:color="auto" w:fill="BFBFBF"/>
        </w:rPr>
      </w:pPr>
      <w:r>
        <w:rPr>
          <w:b/>
          <w:bCs/>
          <w:color w:val="000000"/>
          <w:sz w:val="24"/>
          <w:szCs w:val="24"/>
          <w:highlight w:val="lightGray"/>
          <w:shd w:val="clear" w:color="auto" w:fill="BFBFBF"/>
        </w:rPr>
        <w:t>Client</w:t>
      </w:r>
      <w:r>
        <w:rPr>
          <w:b/>
          <w:color w:val="000000"/>
          <w:sz w:val="24"/>
          <w:shd w:val="clear" w:color="auto" w:fill="BFBFBF"/>
        </w:rPr>
        <w:tab/>
      </w:r>
      <w:r>
        <w:rPr>
          <w:b/>
          <w:color w:val="000000"/>
          <w:sz w:val="24"/>
          <w:shd w:val="clear" w:color="auto" w:fill="BFBFBF"/>
        </w:rPr>
        <w:tab/>
      </w:r>
      <w:r>
        <w:rPr>
          <w:b/>
          <w:bCs/>
          <w:color w:val="000000"/>
          <w:sz w:val="24"/>
          <w:szCs w:val="24"/>
          <w:highlight w:val="lightGray"/>
          <w:shd w:val="clear" w:color="auto" w:fill="BFBFBF"/>
        </w:rPr>
        <w:t xml:space="preserve"> : IBS Software</w:t>
      </w:r>
    </w:p>
    <w:p>
      <w:pPr>
        <w:spacing w:line="276" w:lineRule="auto"/>
        <w:jc w:val="left"/>
        <w:rPr>
          <w:b/>
          <w:bCs/>
          <w:color w:val="000000" w:themeColor="text1" w:themeTint="FF"/>
          <w:sz w:val="24"/>
          <w:szCs w:val="24"/>
          <w:highlight w:val="lightGray"/>
          <w:shd w:val="clear" w:color="auto" w:fill="BFBFBF"/>
          <w14:textFill>
            <w14:solidFill>
              <w14:schemeClr w14:val="tx1">
                <w14:lumMod w14:val="100000"/>
                <w14:lumOff w14:val="0"/>
              </w14:schemeClr>
            </w14:solidFill>
          </w14:textFill>
        </w:rPr>
      </w:pPr>
      <w:r>
        <w:rPr>
          <w:b/>
          <w:bCs/>
          <w:color w:val="000000"/>
          <w:sz w:val="24"/>
          <w:szCs w:val="24"/>
          <w:highlight w:val="lightGray"/>
          <w:shd w:val="clear" w:color="auto" w:fill="BFBFBF"/>
        </w:rPr>
        <w:t>Role</w:t>
      </w:r>
      <w:r>
        <w:rPr>
          <w:b/>
          <w:color w:val="000000"/>
          <w:sz w:val="24"/>
          <w:shd w:val="clear" w:color="auto" w:fill="BFBFBF"/>
        </w:rPr>
        <w:tab/>
      </w:r>
      <w:r>
        <w:rPr>
          <w:b/>
          <w:color w:val="000000"/>
          <w:sz w:val="24"/>
          <w:shd w:val="clear" w:color="auto" w:fill="BFBFBF"/>
        </w:rPr>
        <w:tab/>
      </w:r>
      <w:r>
        <w:rPr>
          <w:b/>
          <w:bCs/>
          <w:color w:val="000000"/>
          <w:sz w:val="24"/>
          <w:szCs w:val="24"/>
          <w:highlight w:val="lightGray"/>
          <w:shd w:val="clear" w:color="auto" w:fill="BFBFBF"/>
        </w:rPr>
        <w:t xml:space="preserve"> : Software Engineer</w:t>
      </w:r>
      <w:r>
        <w:rPr>
          <w:b/>
          <w:color w:val="000000"/>
          <w:sz w:val="24"/>
          <w:shd w:val="clear" w:color="auto" w:fill="BFBFBF"/>
        </w:rPr>
        <w:tab/>
      </w:r>
    </w:p>
    <w:p>
      <w:pPr>
        <w:spacing w:line="276" w:lineRule="auto"/>
        <w:jc w:val="left"/>
        <w:rPr>
          <w:rFonts w:ascii="Courier New" w:hAnsi="Courier New" w:eastAsia="Courier New" w:cs="Courier New"/>
          <w:color w:val="000000" w:themeColor="text1" w:themeTint="FF"/>
          <w:sz w:val="20"/>
          <w:szCs w:val="20"/>
          <w:highlight w:val="lightGray"/>
          <w:shd w:val="clear" w:color="auto" w:fill="BFBFBF"/>
          <w14:textFill>
            <w14:solidFill>
              <w14:schemeClr w14:val="tx1">
                <w14:lumMod w14:val="100000"/>
                <w14:lumOff w14:val="0"/>
              </w14:schemeClr>
            </w14:solidFill>
          </w14:textFill>
        </w:rPr>
      </w:pPr>
      <w:r>
        <w:rPr>
          <w:b/>
          <w:bCs/>
          <w:color w:val="000000"/>
          <w:sz w:val="24"/>
          <w:szCs w:val="24"/>
          <w:highlight w:val="lightGray"/>
          <w:shd w:val="clear" w:color="auto" w:fill="BFBFBF"/>
        </w:rPr>
        <w:t xml:space="preserve">Environment  : Sprout, Java 8, Angular 2, JavaScript, Spring MVC, </w:t>
      </w:r>
      <w:r>
        <w:rPr>
          <w:b/>
          <w:bCs/>
          <w:color w:val="000000" w:themeColor="text1" w:themeTint="FF"/>
          <w:sz w:val="24"/>
          <w:szCs w:val="24"/>
          <w:highlight w:val="lightGray"/>
          <w:shd w:val="clear" w:color="auto" w:fill="BFBFBF"/>
          <w14:textFill>
            <w14:solidFill>
              <w14:schemeClr w14:val="tx1">
                <w14:lumMod w14:val="100000"/>
                <w14:lumOff w14:val="0"/>
              </w14:schemeClr>
            </w14:solidFill>
          </w14:textFill>
        </w:rPr>
        <w:t>REST</w:t>
      </w:r>
      <w:r>
        <w:rPr>
          <w:b/>
          <w:bCs/>
          <w:color w:val="000000"/>
          <w:sz w:val="24"/>
          <w:szCs w:val="24"/>
          <w:highlight w:val="lightGray"/>
          <w:shd w:val="clear" w:color="auto" w:fill="BFBFBF"/>
        </w:rPr>
        <w:t xml:space="preserve">, </w:t>
      </w:r>
      <w:r>
        <w:rPr>
          <w:b/>
          <w:bCs/>
          <w:color w:val="000000" w:themeColor="text1" w:themeTint="FF"/>
          <w:sz w:val="24"/>
          <w:szCs w:val="24"/>
          <w:highlight w:val="lightGray"/>
          <w:shd w:val="clear" w:color="auto" w:fill="BFBFBF"/>
          <w14:textFill>
            <w14:solidFill>
              <w14:schemeClr w14:val="tx1">
                <w14:lumMod w14:val="100000"/>
                <w14:lumOff w14:val="0"/>
              </w14:schemeClr>
            </w14:solidFill>
          </w14:textFill>
        </w:rPr>
        <w:t>MySql.</w:t>
      </w:r>
    </w:p>
    <w:p>
      <w:pPr>
        <w:spacing w:line="276" w:lineRule="auto"/>
        <w:jc w:val="left"/>
        <w:rPr>
          <w:b/>
          <w:bCs/>
          <w:sz w:val="10"/>
          <w:szCs w:val="10"/>
          <w:highlight w:val="magenta"/>
        </w:rPr>
      </w:pPr>
    </w:p>
    <w:p>
      <w:pPr>
        <w:spacing w:line="276" w:lineRule="auto"/>
        <w:jc w:val="left"/>
        <w:rPr>
          <w:b/>
          <w:bCs/>
          <w:sz w:val="24"/>
          <w:szCs w:val="24"/>
          <w:u w:val="single"/>
        </w:rPr>
      </w:pPr>
      <w:r>
        <w:rPr>
          <w:b/>
          <w:bCs/>
          <w:sz w:val="24"/>
          <w:szCs w:val="24"/>
          <w:u w:val="single"/>
        </w:rPr>
        <w:t>Description:</w:t>
      </w:r>
    </w:p>
    <w:p>
      <w:pPr>
        <w:spacing w:line="276" w:lineRule="auto"/>
        <w:jc w:val="left"/>
        <w:rPr>
          <w:sz w:val="24"/>
          <w:szCs w:val="24"/>
        </w:rPr>
      </w:pPr>
      <w:r>
        <w:rPr>
          <w:sz w:val="24"/>
        </w:rPr>
        <w:tab/>
      </w:r>
      <w:r>
        <w:rPr>
          <w:sz w:val="24"/>
          <w:szCs w:val="24"/>
        </w:rPr>
        <w:t>Ibs software is product based company. Ibs provides the solutions to global travel industries and logistics industries. Ibs handling so many airlines globally and all the airlines related operations like ticket booking, pilot trainings and certification, crew management, aircraft maintenance etc.</w:t>
      </w:r>
    </w:p>
    <w:p>
      <w:pPr>
        <w:spacing w:line="276" w:lineRule="auto"/>
        <w:jc w:val="left"/>
        <w:rPr>
          <w:sz w:val="12"/>
          <w:szCs w:val="12"/>
        </w:rPr>
      </w:pPr>
    </w:p>
    <w:p>
      <w:pPr>
        <w:spacing w:line="276" w:lineRule="auto"/>
        <w:jc w:val="left"/>
        <w:rPr>
          <w:b/>
          <w:bCs/>
          <w:sz w:val="24"/>
          <w:szCs w:val="24"/>
          <w:u w:val="single"/>
        </w:rPr>
      </w:pPr>
      <w:r>
        <w:rPr>
          <w:b/>
          <w:bCs/>
          <w:sz w:val="24"/>
          <w:szCs w:val="24"/>
          <w:u w:val="single"/>
        </w:rPr>
        <w:t xml:space="preserve">Responsibilities: </w:t>
      </w:r>
    </w:p>
    <w:p>
      <w:pPr>
        <w:numPr>
          <w:ilvl w:val="0"/>
          <w:numId w:val="7"/>
        </w:numPr>
        <w:suppressAutoHyphens/>
        <w:spacing w:line="276" w:lineRule="auto"/>
        <w:ind w:left="720" w:hanging="360"/>
        <w:rPr>
          <w:sz w:val="24"/>
        </w:rPr>
      </w:pPr>
      <w:r>
        <w:rPr>
          <w:sz w:val="24"/>
        </w:rPr>
        <w:t>Working as a Full stack resource, developing solution for both Frontend and Backend.</w:t>
      </w:r>
    </w:p>
    <w:p>
      <w:pPr>
        <w:numPr>
          <w:ilvl w:val="0"/>
          <w:numId w:val="7"/>
        </w:numPr>
        <w:suppressAutoHyphens/>
        <w:spacing w:line="276" w:lineRule="auto"/>
        <w:ind w:left="720" w:hanging="360"/>
        <w:rPr>
          <w:sz w:val="24"/>
        </w:rPr>
      </w:pPr>
      <w:r>
        <w:rPr>
          <w:sz w:val="24"/>
        </w:rPr>
        <w:t>Requirement Gathering based upon the business requirement provide implementation.</w:t>
      </w:r>
    </w:p>
    <w:p>
      <w:pPr>
        <w:numPr>
          <w:ilvl w:val="0"/>
          <w:numId w:val="7"/>
        </w:numPr>
        <w:suppressAutoHyphens/>
        <w:spacing w:line="276" w:lineRule="auto"/>
        <w:ind w:left="720" w:hanging="360"/>
        <w:rPr>
          <w:sz w:val="24"/>
        </w:rPr>
      </w:pPr>
      <w:r>
        <w:rPr>
          <w:sz w:val="24"/>
        </w:rPr>
        <w:t xml:space="preserve">Involved in Development of Controller and Service layers. </w:t>
      </w:r>
    </w:p>
    <w:p>
      <w:pPr>
        <w:numPr>
          <w:ilvl w:val="0"/>
          <w:numId w:val="7"/>
        </w:numPr>
        <w:spacing w:line="276" w:lineRule="auto"/>
        <w:ind w:left="720" w:hanging="360"/>
        <w:rPr>
          <w:sz w:val="24"/>
        </w:rPr>
      </w:pPr>
      <w:r>
        <w:rPr>
          <w:sz w:val="24"/>
        </w:rPr>
        <w:t>Debugging the Code to identify the code changes as per the business requirements.</w:t>
      </w:r>
    </w:p>
    <w:p>
      <w:pPr>
        <w:numPr>
          <w:ilvl w:val="0"/>
          <w:numId w:val="7"/>
        </w:numPr>
        <w:suppressAutoHyphens/>
        <w:spacing w:line="276" w:lineRule="auto"/>
        <w:ind w:left="720" w:hanging="360"/>
        <w:rPr>
          <w:sz w:val="24"/>
        </w:rPr>
      </w:pPr>
      <w:r>
        <w:rPr>
          <w:sz w:val="24"/>
        </w:rPr>
        <w:t>Created RestFul Web Services and Help and mange other team members.</w:t>
      </w:r>
    </w:p>
    <w:p>
      <w:pPr>
        <w:numPr>
          <w:ilvl w:val="0"/>
          <w:numId w:val="7"/>
        </w:numPr>
        <w:suppressAutoHyphens/>
        <w:spacing w:line="276" w:lineRule="auto"/>
        <w:ind w:left="720" w:hanging="360"/>
        <w:rPr>
          <w:sz w:val="24"/>
        </w:rPr>
      </w:pPr>
      <w:r>
        <w:rPr>
          <w:sz w:val="24"/>
        </w:rPr>
        <w:t>Analyzed existing Java, Spring MVC application.</w:t>
      </w:r>
    </w:p>
    <w:p>
      <w:pPr>
        <w:numPr>
          <w:ilvl w:val="0"/>
          <w:numId w:val="7"/>
        </w:numPr>
        <w:spacing w:line="276" w:lineRule="auto"/>
        <w:ind w:left="720" w:hanging="360"/>
        <w:rPr>
          <w:sz w:val="24"/>
          <w:szCs w:val="24"/>
        </w:rPr>
      </w:pPr>
      <w:r>
        <w:rPr>
          <w:sz w:val="24"/>
          <w:szCs w:val="24"/>
        </w:rPr>
        <w:t>Involved in Writing Unit Test</w:t>
      </w:r>
    </w:p>
    <w:p>
      <w:pPr>
        <w:spacing w:line="276" w:lineRule="auto"/>
        <w:ind w:left="0"/>
        <w:rPr>
          <w:sz w:val="12"/>
          <w:szCs w:val="12"/>
        </w:rPr>
      </w:pPr>
      <w:r>
        <w:rPr>
          <w:sz w:val="12"/>
          <w:szCs w:val="12"/>
        </w:rPr>
        <w:t>.</w:t>
      </w:r>
    </w:p>
    <w:p>
      <w:pPr>
        <w:spacing w:line="276" w:lineRule="auto"/>
        <w:jc w:val="left"/>
        <w:rPr>
          <w:b/>
          <w:bCs/>
          <w:sz w:val="24"/>
          <w:szCs w:val="24"/>
        </w:rPr>
      </w:pPr>
      <w:r>
        <w:rPr>
          <w:b/>
          <w:bCs/>
          <w:sz w:val="22"/>
          <w:szCs w:val="22"/>
          <w:shd w:val="clear" w:color="auto" w:fill="BFBFBF"/>
        </w:rPr>
        <w:t>DECLARATION</w:t>
      </w:r>
      <w:r>
        <w:rPr>
          <w:b/>
          <w:bCs/>
          <w:sz w:val="24"/>
          <w:szCs w:val="24"/>
          <w:shd w:val="clear" w:color="auto" w:fill="BFBFBF"/>
        </w:rPr>
        <w:t xml:space="preserve">                                                                                                                       </w:t>
      </w:r>
    </w:p>
    <w:p>
      <w:pPr>
        <w:spacing w:line="276" w:lineRule="auto"/>
        <w:jc w:val="left"/>
        <w:rPr>
          <w:sz w:val="22"/>
          <w:szCs w:val="22"/>
        </w:rPr>
      </w:pPr>
      <w:r>
        <w:rPr>
          <w:sz w:val="22"/>
          <w:szCs w:val="22"/>
        </w:rPr>
        <w:t>I hereby declared that the details provided above are true to the best of my knowledge.</w:t>
      </w:r>
    </w:p>
    <w:p>
      <w:pPr>
        <w:spacing w:line="276" w:lineRule="auto"/>
        <w:jc w:val="left"/>
        <w:rPr>
          <w:sz w:val="22"/>
        </w:rPr>
      </w:pPr>
      <w:r>
        <w:rPr>
          <w:sz w:val="22"/>
        </w:rPr>
        <w:t xml:space="preserve">Date: </w:t>
      </w:r>
    </w:p>
    <w:p>
      <w:pPr>
        <w:spacing w:line="276" w:lineRule="auto"/>
        <w:jc w:val="left"/>
        <w:rPr>
          <w:sz w:val="24"/>
          <w:szCs w:val="24"/>
        </w:rPr>
      </w:pPr>
      <w:r>
        <w:rPr>
          <w:sz w:val="22"/>
          <w:szCs w:val="22"/>
        </w:rPr>
        <w:t>Place: Bangalore</w:t>
      </w:r>
      <w:r>
        <w:tab/>
      </w:r>
      <w:r>
        <w:tab/>
      </w:r>
      <w:r>
        <w:tab/>
      </w:r>
      <w:r>
        <w:tab/>
      </w:r>
      <w:r>
        <w:tab/>
      </w:r>
      <w:r>
        <w:tab/>
      </w:r>
      <w:r>
        <w:rPr>
          <w:b/>
          <w:bCs/>
          <w:sz w:val="22"/>
          <w:szCs w:val="22"/>
        </w:rPr>
        <w:t xml:space="preserve"> </w:t>
      </w:r>
      <w:r>
        <w:rPr>
          <w:sz w:val="22"/>
          <w:szCs w:val="22"/>
        </w:rPr>
        <w:t>(Rohit Dattatray Sapkal)</w:t>
      </w:r>
    </w:p>
    <w:sectPr>
      <w:pgSz w:w="11906" w:h="16838"/>
      <w:pgMar w:top="1440" w:right="1440" w:bottom="1440" w:left="1440" w:header="720" w:footer="720"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9" w:usb3="00000000" w:csb0="000001FF" w:csb1="00000000"/>
  </w:font>
  <w:font w:name="Palatino Linotype">
    <w:panose1 w:val="02040502050505030304"/>
    <w:charset w:val="00"/>
    <w:family w:val="roman"/>
    <w:pitch w:val="default"/>
    <w:sig w:usb0="E0000287" w:usb1="40000013" w:usb2="00000000" w:usb3="00000000" w:csb0="2000019F" w:csb1="00000000"/>
  </w:font>
  <w:font w:name="Calisto MT">
    <w:altName w:val="Segoe Print"/>
    <w:panose1 w:val="0204060305050503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000003"/>
    <w:multiLevelType w:val="multilevel"/>
    <w:tmpl w:val="0000000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000004"/>
    <w:multiLevelType w:val="multilevel"/>
    <w:tmpl w:val="0000000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0000005"/>
    <w:multiLevelType w:val="multilevel"/>
    <w:tmpl w:val="0000000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0000006"/>
    <w:multiLevelType w:val="multilevel"/>
    <w:tmpl w:val="00000006"/>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B800397"/>
    <w:multiLevelType w:val="multilevel"/>
    <w:tmpl w:val="2B80039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7F6389A3"/>
    <w:multiLevelType w:val="multilevel"/>
    <w:tmpl w:val="7F6389A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4"/>
  </w:compat>
  <w:rsids>
    <w:rsidRoot w:val="00AF659B"/>
    <w:rsid w:val="001C600E"/>
    <w:rsid w:val="004D2862"/>
    <w:rsid w:val="007819FC"/>
    <w:rsid w:val="008272F1"/>
    <w:rsid w:val="00AF659B"/>
    <w:rsid w:val="00BD32BE"/>
    <w:rsid w:val="00E609FD"/>
    <w:rsid w:val="00E937CB"/>
    <w:rsid w:val="00FF5FCD"/>
    <w:rsid w:val="43A446DB"/>
    <w:rsid w:val="62F5F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Times New Roman" w:cs="Times New Roman"/>
      <w:sz w:val="21"/>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2024-01-29T03:14:00Z</dcterms:created>
  <dc:creator>WPS Office</dc:creator>
  <cp:lastModifiedBy>Admin</cp:lastModifiedBy>
  <dcterms:modified xsi:type="dcterms:W3CDTF">2024-02-08T09:51:32Z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7f4944ad3dc64254ba2e3b52c43f5f49</vt:lpwstr>
  </property>
  <property fmtid="{D5CDD505-2E9C-101B-9397-08002B2CF9AE}" pid="3" name="KSOProductBuildVer">
    <vt:lpwstr>1033-11.2.0.11225</vt:lpwstr>
  </property>
</Properties>
</file>